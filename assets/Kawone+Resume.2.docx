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1412D" w14:textId="776B2D62" w:rsidR="00BF0A20" w:rsidRPr="005B3B86" w:rsidRDefault="00F04ED4" w:rsidP="005B3B86">
      <w:pPr>
        <w:pStyle w:val="Normal1"/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Kawone T. Hewlin</w:t>
      </w:r>
    </w:p>
    <w:p w14:paraId="347E321E" w14:textId="1549D450" w:rsidR="00BF0A20" w:rsidRPr="005B3B86" w:rsidRDefault="00BB69E0" w:rsidP="005B3B86">
      <w:pPr>
        <w:pStyle w:val="Normal1"/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Upper Marlboro</w:t>
      </w:r>
      <w:r w:rsidR="0012613A" w:rsidRPr="005B3B86">
        <w:rPr>
          <w:rFonts w:asciiTheme="minorHAnsi" w:hAnsiTheme="minorHAnsi"/>
          <w:b/>
          <w:sz w:val="22"/>
          <w:szCs w:val="22"/>
        </w:rPr>
        <w:t>, Maryland 20</w:t>
      </w:r>
      <w:r w:rsidR="00F04ED4">
        <w:rPr>
          <w:rFonts w:asciiTheme="minorHAnsi" w:hAnsiTheme="minorHAnsi"/>
          <w:b/>
          <w:sz w:val="22"/>
          <w:szCs w:val="22"/>
        </w:rPr>
        <w:t>7</w:t>
      </w:r>
      <w:r>
        <w:rPr>
          <w:rFonts w:asciiTheme="minorHAnsi" w:hAnsiTheme="minorHAnsi"/>
          <w:b/>
          <w:sz w:val="22"/>
          <w:szCs w:val="22"/>
        </w:rPr>
        <w:t>72</w:t>
      </w:r>
    </w:p>
    <w:p w14:paraId="68556969" w14:textId="77777777" w:rsidR="005B3B86" w:rsidRDefault="0012613A" w:rsidP="005B3B86">
      <w:pPr>
        <w:pStyle w:val="Normal1"/>
        <w:jc w:val="center"/>
        <w:rPr>
          <w:rFonts w:asciiTheme="minorHAnsi" w:hAnsiTheme="minorHAnsi"/>
          <w:b/>
          <w:sz w:val="22"/>
          <w:szCs w:val="22"/>
        </w:rPr>
      </w:pPr>
      <w:r w:rsidRPr="005B3B86">
        <w:rPr>
          <w:rFonts w:asciiTheme="minorHAnsi" w:hAnsiTheme="minorHAnsi"/>
          <w:b/>
          <w:sz w:val="22"/>
          <w:szCs w:val="22"/>
        </w:rPr>
        <w:t>Email:</w:t>
      </w:r>
      <w:r w:rsidR="00F04ED4">
        <w:rPr>
          <w:rFonts w:asciiTheme="minorHAnsi" w:hAnsiTheme="minorHAnsi"/>
          <w:b/>
          <w:sz w:val="22"/>
          <w:szCs w:val="22"/>
        </w:rPr>
        <w:t xml:space="preserve"> </w:t>
      </w:r>
      <w:r w:rsidR="00F04ED4" w:rsidRPr="00F04ED4">
        <w:rPr>
          <w:rFonts w:asciiTheme="minorHAnsi" w:hAnsiTheme="minorHAnsi"/>
          <w:b/>
          <w:sz w:val="22"/>
          <w:szCs w:val="22"/>
        </w:rPr>
        <w:t>kawoneth@gmail.com</w:t>
      </w:r>
    </w:p>
    <w:p w14:paraId="2FB9CA0C" w14:textId="77777777" w:rsidR="00BB0A4E" w:rsidRPr="00466FA8" w:rsidRDefault="00C72938" w:rsidP="005B3B86">
      <w:pPr>
        <w:pStyle w:val="Normal1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Mobile: 240-893-5750</w:t>
      </w:r>
      <w:r w:rsidR="0012613A" w:rsidRPr="00466FA8">
        <w:rPr>
          <w:rFonts w:asciiTheme="minorHAnsi" w:hAnsiTheme="minorHAnsi"/>
          <w:sz w:val="22"/>
          <w:szCs w:val="22"/>
        </w:rPr>
        <w:br/>
        <w:t>__________________________________________________________________________</w:t>
      </w:r>
    </w:p>
    <w:p w14:paraId="0588ED3A" w14:textId="14098F74" w:rsidR="00BB0A4E" w:rsidRPr="00281916" w:rsidRDefault="0012613A" w:rsidP="005B3B86">
      <w:pPr>
        <w:pStyle w:val="Normal1"/>
        <w:jc w:val="center"/>
        <w:rPr>
          <w:sz w:val="22"/>
          <w:szCs w:val="22"/>
        </w:rPr>
      </w:pPr>
      <w:r w:rsidRPr="00466FA8">
        <w:rPr>
          <w:rFonts w:asciiTheme="minorHAnsi" w:hAnsiTheme="minorHAnsi"/>
          <w:sz w:val="22"/>
          <w:szCs w:val="22"/>
        </w:rPr>
        <w:br/>
      </w:r>
      <w:r w:rsidR="00466FA8" w:rsidRPr="00281916">
        <w:rPr>
          <w:sz w:val="22"/>
          <w:szCs w:val="22"/>
        </w:rPr>
        <w:t>P</w:t>
      </w:r>
      <w:r w:rsidRPr="00281916">
        <w:rPr>
          <w:sz w:val="22"/>
          <w:szCs w:val="22"/>
        </w:rPr>
        <w:t xml:space="preserve">rofessional with a background in </w:t>
      </w:r>
      <w:r w:rsidR="00BA4E0B">
        <w:rPr>
          <w:sz w:val="22"/>
          <w:szCs w:val="22"/>
        </w:rPr>
        <w:t>Information Technology</w:t>
      </w:r>
      <w:r w:rsidR="00BF0A20" w:rsidRPr="00281916">
        <w:rPr>
          <w:sz w:val="22"/>
          <w:szCs w:val="22"/>
        </w:rPr>
        <w:t xml:space="preserve"> and </w:t>
      </w:r>
      <w:r w:rsidR="00BA4E0B">
        <w:rPr>
          <w:sz w:val="22"/>
          <w:szCs w:val="22"/>
        </w:rPr>
        <w:t>C</w:t>
      </w:r>
      <w:r w:rsidR="00BF0A20" w:rsidRPr="00281916">
        <w:rPr>
          <w:sz w:val="22"/>
          <w:szCs w:val="22"/>
        </w:rPr>
        <w:t xml:space="preserve">ustomer </w:t>
      </w:r>
      <w:r w:rsidR="00BA4E0B">
        <w:rPr>
          <w:sz w:val="22"/>
          <w:szCs w:val="22"/>
        </w:rPr>
        <w:t>S</w:t>
      </w:r>
      <w:r w:rsidR="00BF0A20" w:rsidRPr="00281916">
        <w:rPr>
          <w:sz w:val="22"/>
          <w:szCs w:val="22"/>
        </w:rPr>
        <w:t xml:space="preserve">ervice. </w:t>
      </w:r>
      <w:r w:rsidR="00466FA8" w:rsidRPr="00281916">
        <w:rPr>
          <w:sz w:val="22"/>
          <w:szCs w:val="22"/>
        </w:rPr>
        <w:t>P</w:t>
      </w:r>
      <w:r w:rsidRPr="00281916">
        <w:rPr>
          <w:sz w:val="22"/>
          <w:szCs w:val="22"/>
        </w:rPr>
        <w:t xml:space="preserve">assionate about </w:t>
      </w:r>
      <w:r w:rsidR="00C72938">
        <w:rPr>
          <w:sz w:val="22"/>
          <w:szCs w:val="22"/>
        </w:rPr>
        <w:t>exceling in all task</w:t>
      </w:r>
      <w:r w:rsidR="00BF0A20" w:rsidRPr="00281916">
        <w:rPr>
          <w:sz w:val="22"/>
          <w:szCs w:val="22"/>
        </w:rPr>
        <w:t xml:space="preserve"> and providing top notch customer service</w:t>
      </w:r>
      <w:r w:rsidR="005B3B86" w:rsidRPr="00281916">
        <w:rPr>
          <w:sz w:val="22"/>
          <w:szCs w:val="22"/>
        </w:rPr>
        <w:t>.</w:t>
      </w:r>
    </w:p>
    <w:p w14:paraId="71018CC1" w14:textId="77777777" w:rsidR="00466FA8" w:rsidRPr="00281916" w:rsidRDefault="00466FA8">
      <w:pPr>
        <w:pStyle w:val="Normal1"/>
        <w:jc w:val="both"/>
        <w:rPr>
          <w:sz w:val="22"/>
          <w:szCs w:val="22"/>
        </w:rPr>
      </w:pPr>
    </w:p>
    <w:p w14:paraId="6381BB47" w14:textId="77777777" w:rsidR="00466FA8" w:rsidRPr="00281916" w:rsidRDefault="0012613A" w:rsidP="00466FA8">
      <w:pPr>
        <w:pStyle w:val="Normal1"/>
        <w:jc w:val="both"/>
        <w:rPr>
          <w:sz w:val="22"/>
          <w:szCs w:val="22"/>
          <w:u w:val="single"/>
        </w:rPr>
      </w:pPr>
      <w:r w:rsidRPr="00281916">
        <w:rPr>
          <w:b/>
          <w:sz w:val="22"/>
          <w:szCs w:val="22"/>
          <w:u w:val="single"/>
        </w:rPr>
        <w:t xml:space="preserve">Skills </w:t>
      </w:r>
    </w:p>
    <w:p w14:paraId="02FA73AE" w14:textId="27BC0ADF" w:rsidR="00F540B3" w:rsidRPr="00281916" w:rsidRDefault="00466FA8" w:rsidP="00466FA8">
      <w:pPr>
        <w:pStyle w:val="Normal1"/>
        <w:numPr>
          <w:ilvl w:val="0"/>
          <w:numId w:val="11"/>
        </w:numPr>
        <w:jc w:val="both"/>
        <w:rPr>
          <w:sz w:val="22"/>
          <w:szCs w:val="22"/>
        </w:rPr>
      </w:pPr>
      <w:r w:rsidRPr="00281916">
        <w:rPr>
          <w:sz w:val="22"/>
          <w:szCs w:val="22"/>
        </w:rPr>
        <w:t xml:space="preserve">Experience with Microsoft </w:t>
      </w:r>
      <w:r w:rsidR="0047555E">
        <w:rPr>
          <w:sz w:val="22"/>
          <w:szCs w:val="22"/>
        </w:rPr>
        <w:t>Office</w:t>
      </w:r>
      <w:r w:rsidR="00F540B3" w:rsidRPr="00281916">
        <w:rPr>
          <w:sz w:val="22"/>
          <w:szCs w:val="22"/>
        </w:rPr>
        <w:t xml:space="preserve"> </w:t>
      </w:r>
    </w:p>
    <w:p w14:paraId="5D34885E" w14:textId="77777777" w:rsidR="00F540B3" w:rsidRPr="00281916" w:rsidRDefault="00466FA8" w:rsidP="00F540B3">
      <w:pPr>
        <w:pStyle w:val="Normal1"/>
        <w:numPr>
          <w:ilvl w:val="0"/>
          <w:numId w:val="3"/>
        </w:numPr>
        <w:rPr>
          <w:sz w:val="22"/>
          <w:szCs w:val="22"/>
        </w:rPr>
      </w:pPr>
      <w:r w:rsidRPr="00281916">
        <w:rPr>
          <w:sz w:val="22"/>
          <w:szCs w:val="22"/>
        </w:rPr>
        <w:t>Excellent Time Management</w:t>
      </w:r>
    </w:p>
    <w:p w14:paraId="436053CB" w14:textId="77777777" w:rsidR="00466FA8" w:rsidRPr="00281916" w:rsidRDefault="00466FA8" w:rsidP="00F540B3">
      <w:pPr>
        <w:pStyle w:val="Normal1"/>
        <w:numPr>
          <w:ilvl w:val="0"/>
          <w:numId w:val="3"/>
        </w:numPr>
        <w:rPr>
          <w:sz w:val="22"/>
          <w:szCs w:val="22"/>
        </w:rPr>
      </w:pPr>
      <w:r w:rsidRPr="00281916">
        <w:rPr>
          <w:sz w:val="22"/>
          <w:szCs w:val="22"/>
        </w:rPr>
        <w:t>Critical Thinking and Problem Solving</w:t>
      </w:r>
    </w:p>
    <w:p w14:paraId="617B74D3" w14:textId="77777777" w:rsidR="00F540B3" w:rsidRDefault="00F540B3" w:rsidP="00F540B3">
      <w:pPr>
        <w:pStyle w:val="Normal1"/>
        <w:numPr>
          <w:ilvl w:val="0"/>
          <w:numId w:val="3"/>
        </w:numPr>
        <w:rPr>
          <w:sz w:val="22"/>
          <w:szCs w:val="22"/>
        </w:rPr>
      </w:pPr>
      <w:r w:rsidRPr="00281916">
        <w:rPr>
          <w:sz w:val="22"/>
          <w:szCs w:val="22"/>
        </w:rPr>
        <w:t xml:space="preserve">Strong </w:t>
      </w:r>
      <w:r w:rsidR="00466FA8" w:rsidRPr="00281916">
        <w:rPr>
          <w:sz w:val="22"/>
          <w:szCs w:val="22"/>
        </w:rPr>
        <w:t>Work Ethic and Accountability</w:t>
      </w:r>
    </w:p>
    <w:p w14:paraId="583DB9F0" w14:textId="77777777" w:rsidR="00C72938" w:rsidRPr="00281916" w:rsidRDefault="00C72938" w:rsidP="00F540B3">
      <w:pPr>
        <w:pStyle w:val="Normal1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Excellent Leadership </w:t>
      </w:r>
    </w:p>
    <w:p w14:paraId="53130C9F" w14:textId="77777777" w:rsidR="00F540B3" w:rsidRPr="00281916" w:rsidRDefault="00F540B3" w:rsidP="00F540B3">
      <w:pPr>
        <w:pStyle w:val="Normal1"/>
        <w:rPr>
          <w:sz w:val="22"/>
          <w:szCs w:val="22"/>
        </w:rPr>
      </w:pPr>
    </w:p>
    <w:p w14:paraId="1CD800D6" w14:textId="77777777" w:rsidR="00056A49" w:rsidRDefault="00F540B3" w:rsidP="00F540B3">
      <w:pPr>
        <w:pStyle w:val="Normal1"/>
        <w:rPr>
          <w:b/>
          <w:sz w:val="22"/>
          <w:szCs w:val="22"/>
          <w:u w:val="single"/>
        </w:rPr>
      </w:pPr>
      <w:r w:rsidRPr="00281916">
        <w:rPr>
          <w:b/>
          <w:sz w:val="22"/>
          <w:szCs w:val="22"/>
          <w:u w:val="single"/>
        </w:rPr>
        <w:t>Training</w:t>
      </w:r>
    </w:p>
    <w:p w14:paraId="25A4D9C0" w14:textId="77777777" w:rsidR="00F540B3" w:rsidRPr="00056A49" w:rsidRDefault="00F540B3" w:rsidP="00F540B3">
      <w:pPr>
        <w:pStyle w:val="Normal1"/>
        <w:rPr>
          <w:b/>
          <w:sz w:val="22"/>
          <w:szCs w:val="22"/>
          <w:u w:val="single"/>
        </w:rPr>
      </w:pPr>
      <w:r w:rsidRPr="00281916">
        <w:rPr>
          <w:sz w:val="22"/>
          <w:szCs w:val="22"/>
        </w:rPr>
        <w:t>Little Puma Preschool</w:t>
      </w:r>
      <w:r w:rsidRPr="00281916">
        <w:rPr>
          <w:sz w:val="22"/>
          <w:szCs w:val="22"/>
        </w:rPr>
        <w:tab/>
      </w:r>
      <w:r w:rsidRPr="00281916">
        <w:rPr>
          <w:sz w:val="22"/>
          <w:szCs w:val="22"/>
        </w:rPr>
        <w:tab/>
      </w:r>
      <w:r w:rsidRPr="00281916">
        <w:rPr>
          <w:sz w:val="22"/>
          <w:szCs w:val="22"/>
        </w:rPr>
        <w:tab/>
        <w:t>CPR Certification</w:t>
      </w:r>
    </w:p>
    <w:p w14:paraId="40426395" w14:textId="032BEC8A" w:rsidR="00F540B3" w:rsidRPr="00281916" w:rsidRDefault="00F540B3" w:rsidP="00F540B3">
      <w:pPr>
        <w:pStyle w:val="Normal1"/>
        <w:rPr>
          <w:sz w:val="22"/>
          <w:szCs w:val="22"/>
        </w:rPr>
      </w:pPr>
      <w:r w:rsidRPr="00281916">
        <w:rPr>
          <w:sz w:val="22"/>
          <w:szCs w:val="22"/>
        </w:rPr>
        <w:t xml:space="preserve">Lead Teacher (109 credit hours) </w:t>
      </w:r>
      <w:r w:rsidR="00BB69E0">
        <w:rPr>
          <w:sz w:val="22"/>
          <w:szCs w:val="22"/>
        </w:rPr>
        <w:tab/>
      </w:r>
      <w:r w:rsidR="00BC7755">
        <w:rPr>
          <w:sz w:val="22"/>
          <w:szCs w:val="22"/>
        </w:rPr>
        <w:t>December</w:t>
      </w:r>
      <w:r w:rsidR="00BB69E0">
        <w:rPr>
          <w:sz w:val="22"/>
          <w:szCs w:val="22"/>
        </w:rPr>
        <w:t xml:space="preserve"> 202</w:t>
      </w:r>
      <w:r w:rsidR="00BC7755">
        <w:rPr>
          <w:sz w:val="22"/>
          <w:szCs w:val="22"/>
        </w:rPr>
        <w:t>2</w:t>
      </w:r>
    </w:p>
    <w:p w14:paraId="4DF313E2" w14:textId="737455E7" w:rsidR="00F540B3" w:rsidRPr="00281916" w:rsidRDefault="00F540B3" w:rsidP="00F540B3">
      <w:pPr>
        <w:pStyle w:val="Normal1"/>
        <w:rPr>
          <w:sz w:val="22"/>
          <w:szCs w:val="22"/>
        </w:rPr>
      </w:pPr>
      <w:r w:rsidRPr="00281916">
        <w:rPr>
          <w:sz w:val="22"/>
          <w:szCs w:val="22"/>
        </w:rPr>
        <w:t xml:space="preserve">August 2011 – June 2013 </w:t>
      </w:r>
      <w:r w:rsidRPr="00281916">
        <w:rPr>
          <w:sz w:val="22"/>
          <w:szCs w:val="22"/>
        </w:rPr>
        <w:tab/>
      </w:r>
      <w:r w:rsidRPr="00281916">
        <w:rPr>
          <w:sz w:val="22"/>
          <w:szCs w:val="22"/>
        </w:rPr>
        <w:tab/>
      </w:r>
    </w:p>
    <w:p w14:paraId="014EAD42" w14:textId="77777777" w:rsidR="00BB0A4E" w:rsidRPr="00281916" w:rsidRDefault="00BB0A4E" w:rsidP="00F540B3">
      <w:pPr>
        <w:pStyle w:val="Normal1"/>
        <w:rPr>
          <w:sz w:val="22"/>
          <w:szCs w:val="22"/>
        </w:rPr>
      </w:pPr>
    </w:p>
    <w:p w14:paraId="42595C86" w14:textId="77777777" w:rsidR="00BB0A4E" w:rsidRPr="00281916" w:rsidRDefault="0012613A" w:rsidP="00466FA8">
      <w:pPr>
        <w:pStyle w:val="Normal1"/>
        <w:rPr>
          <w:sz w:val="22"/>
          <w:szCs w:val="22"/>
          <w:u w:val="single"/>
        </w:rPr>
      </w:pPr>
      <w:r w:rsidRPr="00281916">
        <w:rPr>
          <w:b/>
          <w:sz w:val="22"/>
          <w:szCs w:val="22"/>
          <w:u w:val="single"/>
        </w:rPr>
        <w:t>Education</w:t>
      </w:r>
      <w:r w:rsidRPr="00281916">
        <w:rPr>
          <w:sz w:val="22"/>
          <w:szCs w:val="22"/>
          <w:u w:val="single"/>
        </w:rPr>
        <w:t xml:space="preserve"> </w:t>
      </w:r>
    </w:p>
    <w:p w14:paraId="793F4636" w14:textId="5F572E00" w:rsidR="00466FA8" w:rsidRPr="00281916" w:rsidRDefault="00BF0A20" w:rsidP="00466FA8">
      <w:pPr>
        <w:pStyle w:val="Normal1"/>
        <w:rPr>
          <w:sz w:val="22"/>
          <w:szCs w:val="22"/>
        </w:rPr>
      </w:pPr>
      <w:r w:rsidRPr="00281916">
        <w:rPr>
          <w:sz w:val="22"/>
          <w:szCs w:val="22"/>
        </w:rPr>
        <w:t>Child Development Associate Credential</w:t>
      </w:r>
      <w:r w:rsidR="00BB69E0">
        <w:rPr>
          <w:sz w:val="22"/>
          <w:szCs w:val="22"/>
        </w:rPr>
        <w:t xml:space="preserve"> Renewal</w:t>
      </w:r>
      <w:r w:rsidR="00281916">
        <w:rPr>
          <w:sz w:val="22"/>
          <w:szCs w:val="22"/>
        </w:rPr>
        <w:t xml:space="preserve"> </w:t>
      </w:r>
    </w:p>
    <w:p w14:paraId="35CF8425" w14:textId="35D3DDF9" w:rsidR="00BF0A20" w:rsidRDefault="00BB69E0" w:rsidP="00BB69E0">
      <w:pPr>
        <w:pStyle w:val="Normal1"/>
        <w:rPr>
          <w:sz w:val="22"/>
          <w:szCs w:val="22"/>
        </w:rPr>
      </w:pPr>
      <w:r>
        <w:rPr>
          <w:sz w:val="22"/>
          <w:szCs w:val="22"/>
        </w:rPr>
        <w:t>March 2021</w:t>
      </w:r>
      <w:r w:rsidR="00BF0A20" w:rsidRPr="00281916">
        <w:rPr>
          <w:sz w:val="22"/>
          <w:szCs w:val="22"/>
        </w:rPr>
        <w:t xml:space="preserve"> </w:t>
      </w:r>
    </w:p>
    <w:p w14:paraId="750D4A84" w14:textId="77777777" w:rsidR="00CD4952" w:rsidRDefault="00CD4952" w:rsidP="00466FA8">
      <w:pPr>
        <w:pStyle w:val="Normal1"/>
        <w:rPr>
          <w:sz w:val="22"/>
          <w:szCs w:val="22"/>
        </w:rPr>
      </w:pPr>
    </w:p>
    <w:p w14:paraId="19F0AA4F" w14:textId="77777777" w:rsidR="00CD4952" w:rsidRDefault="00CD4952" w:rsidP="00466FA8">
      <w:pPr>
        <w:pStyle w:val="Normal1"/>
        <w:rPr>
          <w:sz w:val="22"/>
          <w:szCs w:val="22"/>
        </w:rPr>
      </w:pPr>
      <w:r>
        <w:rPr>
          <w:sz w:val="22"/>
          <w:szCs w:val="22"/>
        </w:rPr>
        <w:t>Food Manager Certification</w:t>
      </w:r>
    </w:p>
    <w:p w14:paraId="40C25205" w14:textId="77777777" w:rsidR="00CD4952" w:rsidRDefault="00CD4952" w:rsidP="00466FA8">
      <w:pPr>
        <w:pStyle w:val="Normal1"/>
        <w:rPr>
          <w:sz w:val="22"/>
          <w:szCs w:val="22"/>
        </w:rPr>
      </w:pPr>
      <w:r>
        <w:rPr>
          <w:sz w:val="22"/>
          <w:szCs w:val="22"/>
        </w:rPr>
        <w:t>Premier Food Safety</w:t>
      </w:r>
    </w:p>
    <w:p w14:paraId="79D161EE" w14:textId="77777777" w:rsidR="00CD4952" w:rsidRPr="00281916" w:rsidRDefault="00CD4952" w:rsidP="00466FA8">
      <w:pPr>
        <w:pStyle w:val="Normal1"/>
        <w:rPr>
          <w:sz w:val="22"/>
          <w:szCs w:val="22"/>
        </w:rPr>
      </w:pPr>
      <w:r>
        <w:rPr>
          <w:sz w:val="22"/>
          <w:szCs w:val="22"/>
        </w:rPr>
        <w:t>April 2017</w:t>
      </w:r>
    </w:p>
    <w:p w14:paraId="70A6D8AD" w14:textId="77777777" w:rsidR="00BF0A20" w:rsidRPr="00281916" w:rsidRDefault="00281916" w:rsidP="00466FA8">
      <w:pPr>
        <w:pStyle w:val="Normal1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14:paraId="4BD3505F" w14:textId="77777777" w:rsidR="00BB0A4E" w:rsidRPr="00281916" w:rsidRDefault="00BF0A20" w:rsidP="00466FA8">
      <w:pPr>
        <w:pStyle w:val="Normal1"/>
        <w:rPr>
          <w:sz w:val="22"/>
          <w:szCs w:val="22"/>
        </w:rPr>
      </w:pPr>
      <w:r w:rsidRPr="00281916">
        <w:rPr>
          <w:sz w:val="22"/>
          <w:szCs w:val="22"/>
        </w:rPr>
        <w:t>Dr.</w:t>
      </w:r>
      <w:r w:rsidR="00466FA8" w:rsidRPr="00281916">
        <w:rPr>
          <w:sz w:val="22"/>
          <w:szCs w:val="22"/>
        </w:rPr>
        <w:t xml:space="preserve"> Henry A. Wise High School</w:t>
      </w:r>
    </w:p>
    <w:p w14:paraId="04BF192B" w14:textId="77777777" w:rsidR="00466FA8" w:rsidRPr="00281916" w:rsidRDefault="00BF0A20" w:rsidP="00466FA8">
      <w:pPr>
        <w:pStyle w:val="Normal1"/>
        <w:rPr>
          <w:sz w:val="22"/>
          <w:szCs w:val="22"/>
        </w:rPr>
      </w:pPr>
      <w:r w:rsidRPr="00281916">
        <w:rPr>
          <w:sz w:val="22"/>
          <w:szCs w:val="22"/>
        </w:rPr>
        <w:t>Upper Marlboro</w:t>
      </w:r>
      <w:r w:rsidR="0012613A" w:rsidRPr="00281916">
        <w:rPr>
          <w:sz w:val="22"/>
          <w:szCs w:val="22"/>
        </w:rPr>
        <w:t>, MD</w:t>
      </w:r>
    </w:p>
    <w:p w14:paraId="60974DFF" w14:textId="77777777" w:rsidR="00BB69E0" w:rsidRDefault="00466FA8" w:rsidP="00466FA8">
      <w:pPr>
        <w:pStyle w:val="Normal1"/>
        <w:rPr>
          <w:sz w:val="22"/>
          <w:szCs w:val="22"/>
        </w:rPr>
      </w:pPr>
      <w:r w:rsidRPr="00281916">
        <w:rPr>
          <w:sz w:val="22"/>
          <w:szCs w:val="22"/>
        </w:rPr>
        <w:t>May 2014</w:t>
      </w:r>
      <w:r w:rsidR="0012613A" w:rsidRPr="00281916">
        <w:rPr>
          <w:sz w:val="22"/>
          <w:szCs w:val="22"/>
        </w:rPr>
        <w:t xml:space="preserve"> </w:t>
      </w:r>
    </w:p>
    <w:p w14:paraId="10C706F1" w14:textId="77777777" w:rsidR="00BB69E0" w:rsidRDefault="00BB69E0" w:rsidP="00466FA8">
      <w:pPr>
        <w:pStyle w:val="Normal1"/>
        <w:rPr>
          <w:sz w:val="22"/>
          <w:szCs w:val="22"/>
        </w:rPr>
      </w:pPr>
    </w:p>
    <w:p w14:paraId="0D703D40" w14:textId="77777777" w:rsidR="00BB69E0" w:rsidRDefault="00BB69E0" w:rsidP="00466FA8">
      <w:pPr>
        <w:pStyle w:val="Normal1"/>
        <w:rPr>
          <w:sz w:val="22"/>
          <w:szCs w:val="22"/>
        </w:rPr>
      </w:pPr>
      <w:r>
        <w:rPr>
          <w:sz w:val="22"/>
          <w:szCs w:val="22"/>
        </w:rPr>
        <w:t>Currently Pursuing Associates in Computer Information Systems</w:t>
      </w:r>
    </w:p>
    <w:p w14:paraId="32353321" w14:textId="69695161" w:rsidR="00BB0A4E" w:rsidRPr="00BB69E0" w:rsidRDefault="00BB69E0" w:rsidP="00466FA8">
      <w:pPr>
        <w:pStyle w:val="Normal1"/>
        <w:rPr>
          <w:sz w:val="22"/>
          <w:szCs w:val="22"/>
        </w:rPr>
      </w:pPr>
      <w:r>
        <w:rPr>
          <w:sz w:val="22"/>
          <w:szCs w:val="22"/>
        </w:rPr>
        <w:t>Ashworth College</w:t>
      </w:r>
      <w:r w:rsidR="0012613A" w:rsidRPr="00281916">
        <w:rPr>
          <w:sz w:val="22"/>
          <w:szCs w:val="22"/>
        </w:rPr>
        <w:br/>
      </w:r>
    </w:p>
    <w:p w14:paraId="3DF74EC8" w14:textId="77777777" w:rsidR="00BB0A4E" w:rsidRPr="00281916" w:rsidRDefault="0012613A">
      <w:pPr>
        <w:pStyle w:val="Normal1"/>
        <w:rPr>
          <w:b/>
          <w:sz w:val="22"/>
          <w:szCs w:val="22"/>
          <w:u w:val="single"/>
        </w:rPr>
      </w:pPr>
      <w:r w:rsidRPr="00281916">
        <w:rPr>
          <w:b/>
          <w:sz w:val="22"/>
          <w:szCs w:val="22"/>
          <w:u w:val="single"/>
        </w:rPr>
        <w:t>Work Experience</w:t>
      </w:r>
    </w:p>
    <w:p w14:paraId="5343ABA1" w14:textId="2FB78A28" w:rsidR="0012555E" w:rsidRDefault="0012555E" w:rsidP="00366F9B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YMCA Metropolitan | Washington DC</w:t>
      </w:r>
    </w:p>
    <w:p w14:paraId="2F3BE5EB" w14:textId="3361EEB5" w:rsidR="0012555E" w:rsidRDefault="0012555E" w:rsidP="00366F9B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Assistant Program Director</w:t>
      </w:r>
      <w:r w:rsidR="00E931F2">
        <w:rPr>
          <w:sz w:val="22"/>
          <w:szCs w:val="22"/>
        </w:rPr>
        <w:t xml:space="preserve"> | May 2021 – Present </w:t>
      </w:r>
    </w:p>
    <w:p w14:paraId="063678F2" w14:textId="77777777" w:rsidR="00E931F2" w:rsidRDefault="00E931F2" w:rsidP="00E931F2">
      <w:pPr>
        <w:pStyle w:val="Normal1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Supervises staff, to includes call outs, PTO, daily staff schedule and concerns or issues</w:t>
      </w:r>
    </w:p>
    <w:p w14:paraId="176F41C9" w14:textId="77777777" w:rsidR="00E931F2" w:rsidRDefault="00E931F2" w:rsidP="00E931F2">
      <w:pPr>
        <w:pStyle w:val="Normal1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Stays current with all licensing, state and local regulations and ensures that the site and all of its staff are in compliance at all times</w:t>
      </w:r>
    </w:p>
    <w:p w14:paraId="4766E5E7" w14:textId="77777777" w:rsidR="00E931F2" w:rsidRDefault="00E931F2" w:rsidP="00E931F2">
      <w:pPr>
        <w:pStyle w:val="Normal1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Operates facility and program</w:t>
      </w:r>
    </w:p>
    <w:p w14:paraId="4F0F6A0C" w14:textId="3E7FC141" w:rsidR="00E931F2" w:rsidRDefault="00E931F2" w:rsidP="00E931F2">
      <w:pPr>
        <w:pStyle w:val="Normal1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Organizes and tracks employee training to ensure staff are in compliance with licensing regulations and ensuring training</w:t>
      </w:r>
      <w:r w:rsidR="00BC7755">
        <w:rPr>
          <w:sz w:val="22"/>
          <w:szCs w:val="22"/>
        </w:rPr>
        <w:t xml:space="preserve"> are suited to improve the quality of our teachers and centers</w:t>
      </w:r>
    </w:p>
    <w:p w14:paraId="4625ADDC" w14:textId="68F4ABC1" w:rsidR="00BC7755" w:rsidRPr="00BC7755" w:rsidRDefault="00BC7755" w:rsidP="00BC7755">
      <w:pPr>
        <w:pStyle w:val="Normal1"/>
        <w:numPr>
          <w:ilvl w:val="0"/>
          <w:numId w:val="13"/>
        </w:numPr>
        <w:jc w:val="both"/>
        <w:rPr>
          <w:sz w:val="22"/>
          <w:szCs w:val="22"/>
        </w:rPr>
      </w:pPr>
      <w:r>
        <w:rPr>
          <w:sz w:val="22"/>
          <w:szCs w:val="22"/>
        </w:rPr>
        <w:t>Hire, train, coach, supervise and evaluate staff</w:t>
      </w:r>
      <w:r w:rsidRPr="00BC7755">
        <w:rPr>
          <w:sz w:val="22"/>
          <w:szCs w:val="22"/>
        </w:rPr>
        <w:t xml:space="preserve"> </w:t>
      </w:r>
    </w:p>
    <w:p w14:paraId="5FDC137D" w14:textId="77777777" w:rsidR="0012555E" w:rsidRDefault="0012555E" w:rsidP="00366F9B">
      <w:pPr>
        <w:pStyle w:val="Normal1"/>
        <w:jc w:val="both"/>
        <w:rPr>
          <w:sz w:val="22"/>
          <w:szCs w:val="22"/>
        </w:rPr>
      </w:pPr>
    </w:p>
    <w:p w14:paraId="1FF98338" w14:textId="661C1EF2" w:rsidR="00366F9B" w:rsidRDefault="00366F9B" w:rsidP="00366F9B">
      <w:pPr>
        <w:pStyle w:val="Normal1"/>
        <w:jc w:val="both"/>
        <w:rPr>
          <w:sz w:val="22"/>
          <w:szCs w:val="22"/>
        </w:rPr>
      </w:pPr>
      <w:r>
        <w:rPr>
          <w:sz w:val="22"/>
          <w:szCs w:val="22"/>
        </w:rPr>
        <w:t>Kinder Care</w:t>
      </w:r>
      <w:r w:rsidRPr="00281916">
        <w:rPr>
          <w:sz w:val="22"/>
          <w:szCs w:val="22"/>
        </w:rPr>
        <w:t xml:space="preserve"> | Washington, DC </w:t>
      </w:r>
    </w:p>
    <w:p w14:paraId="1214CC81" w14:textId="5C4A8F22" w:rsidR="00366F9B" w:rsidRPr="00366F9B" w:rsidRDefault="00366F9B" w:rsidP="00366F9B">
      <w:pPr>
        <w:pStyle w:val="Normal1"/>
        <w:shd w:val="clear" w:color="auto" w:fill="FFFFFF"/>
        <w:suppressAutoHyphens w:val="0"/>
        <w:jc w:val="both"/>
        <w:rPr>
          <w:spacing w:val="2"/>
          <w:sz w:val="22"/>
          <w:szCs w:val="22"/>
          <w:lang w:eastAsia="en-US"/>
        </w:rPr>
      </w:pPr>
      <w:r>
        <w:rPr>
          <w:sz w:val="22"/>
          <w:szCs w:val="22"/>
        </w:rPr>
        <w:t>Cook, Admin Assistant</w:t>
      </w:r>
      <w:r w:rsidR="00643C13">
        <w:rPr>
          <w:sz w:val="22"/>
          <w:szCs w:val="22"/>
        </w:rPr>
        <w:t>,</w:t>
      </w:r>
      <w:r w:rsidR="00BA4E0B">
        <w:rPr>
          <w:sz w:val="22"/>
          <w:szCs w:val="22"/>
        </w:rPr>
        <w:t xml:space="preserve"> Program Specialist</w:t>
      </w:r>
      <w:r>
        <w:rPr>
          <w:sz w:val="22"/>
          <w:szCs w:val="22"/>
        </w:rPr>
        <w:t xml:space="preserve"> </w:t>
      </w:r>
      <w:r w:rsidR="002D322A">
        <w:rPr>
          <w:sz w:val="22"/>
          <w:szCs w:val="22"/>
        </w:rPr>
        <w:t>| February 2018</w:t>
      </w:r>
      <w:r w:rsidR="00E931F2">
        <w:rPr>
          <w:sz w:val="22"/>
          <w:szCs w:val="22"/>
        </w:rPr>
        <w:t xml:space="preserve"> </w:t>
      </w:r>
      <w:r w:rsidR="002D322A">
        <w:rPr>
          <w:sz w:val="22"/>
          <w:szCs w:val="22"/>
        </w:rPr>
        <w:t xml:space="preserve">- </w:t>
      </w:r>
      <w:r w:rsidR="00E931F2">
        <w:rPr>
          <w:sz w:val="22"/>
          <w:szCs w:val="22"/>
        </w:rPr>
        <w:t>May 2021</w:t>
      </w:r>
    </w:p>
    <w:p w14:paraId="2761AE7A" w14:textId="42F63293" w:rsidR="00366F9B" w:rsidRDefault="00366F9B" w:rsidP="00366F9B">
      <w:pPr>
        <w:pStyle w:val="Normal1"/>
        <w:numPr>
          <w:ilvl w:val="0"/>
          <w:numId w:val="7"/>
        </w:numPr>
        <w:shd w:val="clear" w:color="auto" w:fill="FFFFFF"/>
        <w:suppressAutoHyphens w:val="0"/>
        <w:jc w:val="both"/>
        <w:rPr>
          <w:spacing w:val="2"/>
          <w:sz w:val="22"/>
          <w:szCs w:val="22"/>
          <w:lang w:eastAsia="en-US"/>
        </w:rPr>
      </w:pPr>
      <w:r w:rsidRPr="00366F9B">
        <w:rPr>
          <w:spacing w:val="2"/>
          <w:sz w:val="22"/>
          <w:szCs w:val="22"/>
          <w:lang w:eastAsia="en-US"/>
        </w:rPr>
        <w:t xml:space="preserve"> </w:t>
      </w:r>
      <w:r w:rsidRPr="006048A5">
        <w:rPr>
          <w:spacing w:val="2"/>
          <w:sz w:val="22"/>
          <w:szCs w:val="22"/>
          <w:lang w:eastAsia="en-US"/>
        </w:rPr>
        <w:t>Prepare meals and organize mealtimes and snacks for children</w:t>
      </w:r>
    </w:p>
    <w:p w14:paraId="79FF16B4" w14:textId="2FE6F833" w:rsidR="00366F9B" w:rsidRDefault="00DE7CFF" w:rsidP="00366F9B">
      <w:pPr>
        <w:pStyle w:val="Normal1"/>
        <w:numPr>
          <w:ilvl w:val="0"/>
          <w:numId w:val="7"/>
        </w:numPr>
        <w:shd w:val="clear" w:color="auto" w:fill="FFFFFF"/>
        <w:suppressAutoHyphens w:val="0"/>
        <w:jc w:val="both"/>
        <w:rPr>
          <w:spacing w:val="2"/>
          <w:sz w:val="22"/>
          <w:szCs w:val="22"/>
          <w:lang w:eastAsia="en-US"/>
        </w:rPr>
      </w:pPr>
      <w:r>
        <w:rPr>
          <w:spacing w:val="2"/>
          <w:sz w:val="22"/>
          <w:szCs w:val="22"/>
          <w:lang w:eastAsia="en-US"/>
        </w:rPr>
        <w:t>Assist in conducting interviews</w:t>
      </w:r>
    </w:p>
    <w:p w14:paraId="4ACC8E6C" w14:textId="45E516BE" w:rsidR="00DE7CFF" w:rsidRDefault="00DE7CFF" w:rsidP="00366F9B">
      <w:pPr>
        <w:pStyle w:val="Normal1"/>
        <w:numPr>
          <w:ilvl w:val="0"/>
          <w:numId w:val="7"/>
        </w:numPr>
        <w:shd w:val="clear" w:color="auto" w:fill="FFFFFF"/>
        <w:suppressAutoHyphens w:val="0"/>
        <w:jc w:val="both"/>
        <w:rPr>
          <w:spacing w:val="2"/>
          <w:sz w:val="22"/>
          <w:szCs w:val="22"/>
          <w:lang w:eastAsia="en-US"/>
        </w:rPr>
      </w:pPr>
      <w:r>
        <w:rPr>
          <w:spacing w:val="2"/>
          <w:sz w:val="22"/>
          <w:szCs w:val="22"/>
          <w:lang w:eastAsia="en-US"/>
        </w:rPr>
        <w:t>Organizing emails</w:t>
      </w:r>
    </w:p>
    <w:p w14:paraId="6B6C69FF" w14:textId="5B4F33DB" w:rsidR="00DE7CFF" w:rsidRDefault="00DE7CFF" w:rsidP="00366F9B">
      <w:pPr>
        <w:pStyle w:val="Normal1"/>
        <w:numPr>
          <w:ilvl w:val="0"/>
          <w:numId w:val="7"/>
        </w:numPr>
        <w:shd w:val="clear" w:color="auto" w:fill="FFFFFF"/>
        <w:suppressAutoHyphens w:val="0"/>
        <w:jc w:val="both"/>
        <w:rPr>
          <w:spacing w:val="2"/>
          <w:sz w:val="22"/>
          <w:szCs w:val="22"/>
          <w:lang w:eastAsia="en-US"/>
        </w:rPr>
      </w:pPr>
      <w:r>
        <w:rPr>
          <w:spacing w:val="2"/>
          <w:sz w:val="22"/>
          <w:szCs w:val="22"/>
          <w:lang w:eastAsia="en-US"/>
        </w:rPr>
        <w:lastRenderedPageBreak/>
        <w:t>Work with Microsoft Office</w:t>
      </w:r>
    </w:p>
    <w:p w14:paraId="08854270" w14:textId="1425BF70" w:rsidR="00BA4E0B" w:rsidRPr="006048A5" w:rsidRDefault="00BA4E0B" w:rsidP="00366F9B">
      <w:pPr>
        <w:pStyle w:val="Normal1"/>
        <w:numPr>
          <w:ilvl w:val="0"/>
          <w:numId w:val="7"/>
        </w:numPr>
        <w:shd w:val="clear" w:color="auto" w:fill="FFFFFF"/>
        <w:suppressAutoHyphens w:val="0"/>
        <w:jc w:val="both"/>
        <w:rPr>
          <w:spacing w:val="2"/>
          <w:sz w:val="22"/>
          <w:szCs w:val="22"/>
          <w:lang w:eastAsia="en-US"/>
        </w:rPr>
      </w:pPr>
      <w:r>
        <w:rPr>
          <w:spacing w:val="2"/>
          <w:sz w:val="22"/>
          <w:szCs w:val="22"/>
          <w:lang w:eastAsia="en-US"/>
        </w:rPr>
        <w:t>Assisting in resolving</w:t>
      </w:r>
      <w:r w:rsidR="00643C13">
        <w:rPr>
          <w:spacing w:val="2"/>
          <w:sz w:val="22"/>
          <w:szCs w:val="22"/>
          <w:lang w:eastAsia="en-US"/>
        </w:rPr>
        <w:t xml:space="preserve"> computer related issues</w:t>
      </w:r>
    </w:p>
    <w:p w14:paraId="7EA2569E" w14:textId="69A0BBDB" w:rsidR="00366F9B" w:rsidRDefault="00366F9B" w:rsidP="00366F9B">
      <w:pPr>
        <w:pStyle w:val="Normal1"/>
        <w:jc w:val="both"/>
        <w:rPr>
          <w:sz w:val="22"/>
          <w:szCs w:val="22"/>
        </w:rPr>
      </w:pPr>
    </w:p>
    <w:p w14:paraId="74CF9368" w14:textId="77777777" w:rsidR="00DE7CFF" w:rsidRDefault="00DE7CFF" w:rsidP="006048A5">
      <w:pPr>
        <w:pStyle w:val="Normal1"/>
        <w:jc w:val="both"/>
        <w:rPr>
          <w:sz w:val="22"/>
          <w:szCs w:val="22"/>
        </w:rPr>
      </w:pPr>
    </w:p>
    <w:p w14:paraId="539627AC" w14:textId="484AB35B" w:rsidR="006048A5" w:rsidRPr="00281916" w:rsidRDefault="00BF0A20" w:rsidP="006048A5">
      <w:pPr>
        <w:pStyle w:val="Normal1"/>
        <w:jc w:val="both"/>
        <w:rPr>
          <w:sz w:val="22"/>
          <w:szCs w:val="22"/>
        </w:rPr>
      </w:pPr>
      <w:r w:rsidRPr="00281916">
        <w:rPr>
          <w:sz w:val="22"/>
          <w:szCs w:val="22"/>
        </w:rPr>
        <w:t>Bright Horizons</w:t>
      </w:r>
      <w:r w:rsidR="0012613A" w:rsidRPr="00281916">
        <w:rPr>
          <w:sz w:val="22"/>
          <w:szCs w:val="22"/>
        </w:rPr>
        <w:t xml:space="preserve"> </w:t>
      </w:r>
      <w:bookmarkStart w:id="0" w:name="_Hlk492064913"/>
      <w:r w:rsidR="0012613A" w:rsidRPr="00281916">
        <w:rPr>
          <w:sz w:val="22"/>
          <w:szCs w:val="22"/>
        </w:rPr>
        <w:t xml:space="preserve">| </w:t>
      </w:r>
      <w:bookmarkEnd w:id="0"/>
      <w:r w:rsidR="006048A5" w:rsidRPr="00281916">
        <w:rPr>
          <w:sz w:val="22"/>
          <w:szCs w:val="22"/>
        </w:rPr>
        <w:t xml:space="preserve">Washington, DC </w:t>
      </w:r>
    </w:p>
    <w:p w14:paraId="427CC33B" w14:textId="21AFA02E" w:rsidR="00466FA8" w:rsidRPr="00281916" w:rsidRDefault="00BF0A20" w:rsidP="00466FA8">
      <w:pPr>
        <w:pStyle w:val="Normal1"/>
        <w:jc w:val="both"/>
        <w:rPr>
          <w:sz w:val="22"/>
          <w:szCs w:val="22"/>
        </w:rPr>
      </w:pPr>
      <w:r w:rsidRPr="00281916">
        <w:rPr>
          <w:sz w:val="22"/>
          <w:szCs w:val="22"/>
        </w:rPr>
        <w:t>Associate</w:t>
      </w:r>
      <w:r w:rsidRPr="00281916">
        <w:rPr>
          <w:i/>
          <w:sz w:val="22"/>
          <w:szCs w:val="22"/>
        </w:rPr>
        <w:t xml:space="preserve"> </w:t>
      </w:r>
      <w:r w:rsidRPr="00281916">
        <w:rPr>
          <w:sz w:val="22"/>
          <w:szCs w:val="22"/>
        </w:rPr>
        <w:t>Teacher</w:t>
      </w:r>
      <w:r w:rsidR="00CD4952">
        <w:rPr>
          <w:sz w:val="22"/>
          <w:szCs w:val="22"/>
        </w:rPr>
        <w:t>, Preschool</w:t>
      </w:r>
      <w:r w:rsidR="006048A5" w:rsidRPr="00281916">
        <w:rPr>
          <w:sz w:val="22"/>
          <w:szCs w:val="22"/>
        </w:rPr>
        <w:t xml:space="preserve"> Teacher, Substitute Teacher</w:t>
      </w:r>
      <w:r w:rsidR="002250DD">
        <w:rPr>
          <w:sz w:val="22"/>
          <w:szCs w:val="22"/>
        </w:rPr>
        <w:t>, Cook</w:t>
      </w:r>
      <w:r w:rsidR="006048A5" w:rsidRPr="00281916">
        <w:rPr>
          <w:sz w:val="22"/>
          <w:szCs w:val="22"/>
        </w:rPr>
        <w:t xml:space="preserve"> | </w:t>
      </w:r>
      <w:r w:rsidR="00892AC9">
        <w:rPr>
          <w:sz w:val="22"/>
          <w:szCs w:val="22"/>
        </w:rPr>
        <w:t xml:space="preserve">July 2015 – </w:t>
      </w:r>
      <w:r w:rsidR="00366F9B">
        <w:rPr>
          <w:sz w:val="22"/>
          <w:szCs w:val="22"/>
        </w:rPr>
        <w:t>February 2018</w:t>
      </w:r>
    </w:p>
    <w:p w14:paraId="475A8ECB" w14:textId="75720CEB" w:rsidR="00466FA8" w:rsidRPr="00281916" w:rsidRDefault="006048A5" w:rsidP="00466FA8">
      <w:pPr>
        <w:pStyle w:val="Normal1"/>
        <w:numPr>
          <w:ilvl w:val="0"/>
          <w:numId w:val="7"/>
        </w:numPr>
        <w:shd w:val="clear" w:color="auto" w:fill="FFFFFF"/>
        <w:suppressAutoHyphens w:val="0"/>
        <w:jc w:val="both"/>
        <w:rPr>
          <w:spacing w:val="2"/>
          <w:sz w:val="22"/>
          <w:szCs w:val="22"/>
          <w:lang w:eastAsia="en-US"/>
        </w:rPr>
      </w:pPr>
      <w:r w:rsidRPr="00281916">
        <w:rPr>
          <w:spacing w:val="2"/>
          <w:sz w:val="22"/>
          <w:szCs w:val="22"/>
          <w:lang w:eastAsia="en-US"/>
        </w:rPr>
        <w:t>S</w:t>
      </w:r>
      <w:r w:rsidRPr="006048A5">
        <w:rPr>
          <w:spacing w:val="2"/>
          <w:sz w:val="22"/>
          <w:szCs w:val="22"/>
          <w:lang w:eastAsia="en-US"/>
        </w:rPr>
        <w:t>upervise and monitor the safety of children</w:t>
      </w:r>
      <w:r w:rsidR="00E931F2">
        <w:rPr>
          <w:spacing w:val="2"/>
          <w:sz w:val="22"/>
          <w:szCs w:val="22"/>
          <w:lang w:eastAsia="en-US"/>
        </w:rPr>
        <w:t xml:space="preserve"> and staff</w:t>
      </w:r>
    </w:p>
    <w:p w14:paraId="7824CBD9" w14:textId="77777777" w:rsidR="006048A5" w:rsidRPr="006048A5" w:rsidRDefault="006048A5" w:rsidP="00466FA8">
      <w:pPr>
        <w:pStyle w:val="Normal1"/>
        <w:numPr>
          <w:ilvl w:val="0"/>
          <w:numId w:val="7"/>
        </w:numPr>
        <w:shd w:val="clear" w:color="auto" w:fill="FFFFFF"/>
        <w:suppressAutoHyphens w:val="0"/>
        <w:jc w:val="both"/>
        <w:rPr>
          <w:spacing w:val="2"/>
          <w:sz w:val="22"/>
          <w:szCs w:val="22"/>
          <w:lang w:eastAsia="en-US"/>
        </w:rPr>
      </w:pPr>
      <w:r w:rsidRPr="006048A5">
        <w:rPr>
          <w:spacing w:val="2"/>
          <w:sz w:val="22"/>
          <w:szCs w:val="22"/>
          <w:lang w:eastAsia="en-US"/>
        </w:rPr>
        <w:t>Prepare meals and organize mealtimes and snacks for children</w:t>
      </w:r>
    </w:p>
    <w:p w14:paraId="36AD3653" w14:textId="77777777" w:rsidR="006048A5" w:rsidRPr="006048A5" w:rsidRDefault="006048A5" w:rsidP="00466FA8">
      <w:pPr>
        <w:numPr>
          <w:ilvl w:val="0"/>
          <w:numId w:val="7"/>
        </w:numPr>
        <w:shd w:val="clear" w:color="auto" w:fill="FFFFFF"/>
        <w:suppressAutoHyphens w:val="0"/>
        <w:rPr>
          <w:spacing w:val="2"/>
          <w:sz w:val="22"/>
          <w:szCs w:val="22"/>
          <w:lang w:eastAsia="en-US"/>
        </w:rPr>
      </w:pPr>
      <w:r w:rsidRPr="006048A5">
        <w:rPr>
          <w:spacing w:val="2"/>
          <w:sz w:val="22"/>
          <w:szCs w:val="22"/>
          <w:lang w:eastAsia="en-US"/>
        </w:rPr>
        <w:t>Help children keep good hygiene</w:t>
      </w:r>
    </w:p>
    <w:p w14:paraId="2E09D69C" w14:textId="77777777" w:rsidR="006048A5" w:rsidRPr="006048A5" w:rsidRDefault="006048A5" w:rsidP="00466FA8">
      <w:pPr>
        <w:numPr>
          <w:ilvl w:val="0"/>
          <w:numId w:val="7"/>
        </w:numPr>
        <w:shd w:val="clear" w:color="auto" w:fill="FFFFFF"/>
        <w:suppressAutoHyphens w:val="0"/>
        <w:rPr>
          <w:spacing w:val="2"/>
          <w:sz w:val="22"/>
          <w:szCs w:val="22"/>
          <w:lang w:eastAsia="en-US"/>
        </w:rPr>
      </w:pPr>
      <w:r w:rsidRPr="006048A5">
        <w:rPr>
          <w:spacing w:val="2"/>
          <w:sz w:val="22"/>
          <w:szCs w:val="22"/>
          <w:lang w:eastAsia="en-US"/>
        </w:rPr>
        <w:t xml:space="preserve">Organize activities </w:t>
      </w:r>
      <w:r w:rsidR="005B3B86" w:rsidRPr="00281916">
        <w:rPr>
          <w:spacing w:val="2"/>
          <w:sz w:val="22"/>
          <w:szCs w:val="22"/>
          <w:lang w:eastAsia="en-US"/>
        </w:rPr>
        <w:t xml:space="preserve">and </w:t>
      </w:r>
      <w:r w:rsidRPr="006048A5">
        <w:rPr>
          <w:spacing w:val="2"/>
          <w:sz w:val="22"/>
          <w:szCs w:val="22"/>
          <w:lang w:eastAsia="en-US"/>
        </w:rPr>
        <w:t>implement curriculum that allow</w:t>
      </w:r>
      <w:r w:rsidR="005B3B86" w:rsidRPr="00281916">
        <w:rPr>
          <w:spacing w:val="2"/>
          <w:sz w:val="22"/>
          <w:szCs w:val="22"/>
          <w:lang w:eastAsia="en-US"/>
        </w:rPr>
        <w:t>s</w:t>
      </w:r>
      <w:r w:rsidRPr="006048A5">
        <w:rPr>
          <w:spacing w:val="2"/>
          <w:sz w:val="22"/>
          <w:szCs w:val="22"/>
          <w:lang w:eastAsia="en-US"/>
        </w:rPr>
        <w:t xml:space="preserve"> children to learn about the world and explore interests</w:t>
      </w:r>
    </w:p>
    <w:p w14:paraId="4A7AEAF3" w14:textId="77777777" w:rsidR="006048A5" w:rsidRPr="006048A5" w:rsidRDefault="006048A5" w:rsidP="00466FA8">
      <w:pPr>
        <w:numPr>
          <w:ilvl w:val="0"/>
          <w:numId w:val="7"/>
        </w:numPr>
        <w:shd w:val="clear" w:color="auto" w:fill="FFFFFF"/>
        <w:suppressAutoHyphens w:val="0"/>
        <w:rPr>
          <w:spacing w:val="2"/>
          <w:sz w:val="22"/>
          <w:szCs w:val="22"/>
          <w:lang w:eastAsia="en-US"/>
        </w:rPr>
      </w:pPr>
      <w:r w:rsidRPr="006048A5">
        <w:rPr>
          <w:spacing w:val="2"/>
          <w:sz w:val="22"/>
          <w:szCs w:val="22"/>
          <w:lang w:eastAsia="en-US"/>
        </w:rPr>
        <w:t>Develop schedules and routines to ensure that children have enough physical activity, rest, and playtime</w:t>
      </w:r>
    </w:p>
    <w:p w14:paraId="689442AB" w14:textId="77777777" w:rsidR="006048A5" w:rsidRPr="006048A5" w:rsidRDefault="006048A5" w:rsidP="00466FA8">
      <w:pPr>
        <w:numPr>
          <w:ilvl w:val="0"/>
          <w:numId w:val="7"/>
        </w:numPr>
        <w:shd w:val="clear" w:color="auto" w:fill="FFFFFF"/>
        <w:suppressAutoHyphens w:val="0"/>
        <w:rPr>
          <w:spacing w:val="2"/>
          <w:sz w:val="22"/>
          <w:szCs w:val="22"/>
          <w:lang w:eastAsia="en-US"/>
        </w:rPr>
      </w:pPr>
      <w:r w:rsidRPr="006048A5">
        <w:rPr>
          <w:spacing w:val="2"/>
          <w:sz w:val="22"/>
          <w:szCs w:val="22"/>
          <w:lang w:eastAsia="en-US"/>
        </w:rPr>
        <w:t>Watch for signs of emotional or developmental problems in children and bring the problems to the attention of parents</w:t>
      </w:r>
    </w:p>
    <w:p w14:paraId="1ACE8486" w14:textId="77777777" w:rsidR="006048A5" w:rsidRDefault="006048A5" w:rsidP="00466FA8">
      <w:pPr>
        <w:numPr>
          <w:ilvl w:val="0"/>
          <w:numId w:val="7"/>
        </w:numPr>
        <w:shd w:val="clear" w:color="auto" w:fill="FFFFFF"/>
        <w:suppressAutoHyphens w:val="0"/>
        <w:rPr>
          <w:spacing w:val="2"/>
          <w:sz w:val="22"/>
          <w:szCs w:val="22"/>
          <w:lang w:eastAsia="en-US"/>
        </w:rPr>
      </w:pPr>
      <w:r w:rsidRPr="006048A5">
        <w:rPr>
          <w:spacing w:val="2"/>
          <w:sz w:val="22"/>
          <w:szCs w:val="22"/>
          <w:lang w:eastAsia="en-US"/>
        </w:rPr>
        <w:t>Keep records of children’s progress, routines, and interest</w:t>
      </w:r>
    </w:p>
    <w:p w14:paraId="7FBEB974" w14:textId="77777777" w:rsidR="0052419E" w:rsidRPr="0052419E" w:rsidRDefault="0052419E" w:rsidP="0052419E">
      <w:pPr>
        <w:pStyle w:val="ListParagraph"/>
        <w:numPr>
          <w:ilvl w:val="0"/>
          <w:numId w:val="7"/>
        </w:numPr>
        <w:suppressAutoHyphens w:val="0"/>
        <w:rPr>
          <w:sz w:val="22"/>
          <w:szCs w:val="22"/>
          <w:lang w:eastAsia="en-US"/>
        </w:rPr>
      </w:pPr>
      <w:r w:rsidRPr="0052419E">
        <w:rPr>
          <w:sz w:val="22"/>
          <w:szCs w:val="22"/>
          <w:lang w:eastAsia="en-US"/>
        </w:rPr>
        <w:t xml:space="preserve">Plan, post and follow approved menus that are nutritionally sound, making substitutions as needed, keep accurate inventory record and place food order, all within center/school food budget. </w:t>
      </w:r>
    </w:p>
    <w:p w14:paraId="52DDA0DC" w14:textId="77777777" w:rsidR="008E409D" w:rsidRPr="008E409D" w:rsidRDefault="008E409D" w:rsidP="008E409D">
      <w:pPr>
        <w:pStyle w:val="ListParagraph"/>
        <w:numPr>
          <w:ilvl w:val="0"/>
          <w:numId w:val="7"/>
        </w:numPr>
        <w:suppressAutoHyphens w:val="0"/>
        <w:rPr>
          <w:sz w:val="22"/>
          <w:szCs w:val="22"/>
          <w:lang w:eastAsia="en-US"/>
        </w:rPr>
      </w:pPr>
      <w:r w:rsidRPr="008E409D">
        <w:rPr>
          <w:sz w:val="22"/>
          <w:szCs w:val="22"/>
          <w:lang w:eastAsia="en-US"/>
        </w:rPr>
        <w:t>Demonstrate a friendly, courteous and professional demeanor.</w:t>
      </w:r>
    </w:p>
    <w:p w14:paraId="1B70EC5E" w14:textId="77777777" w:rsidR="00892AC9" w:rsidRPr="006048A5" w:rsidRDefault="00892AC9" w:rsidP="00C0377B">
      <w:pPr>
        <w:shd w:val="clear" w:color="auto" w:fill="FFFFFF"/>
        <w:suppressAutoHyphens w:val="0"/>
        <w:ind w:left="720"/>
        <w:rPr>
          <w:spacing w:val="2"/>
          <w:sz w:val="22"/>
          <w:szCs w:val="22"/>
          <w:lang w:eastAsia="en-US"/>
        </w:rPr>
      </w:pPr>
    </w:p>
    <w:p w14:paraId="5628A0D2" w14:textId="77777777" w:rsidR="00466FA8" w:rsidRPr="00281916" w:rsidRDefault="00466FA8" w:rsidP="001510DA">
      <w:pPr>
        <w:pStyle w:val="BodyText"/>
        <w:spacing w:after="0" w:line="288" w:lineRule="auto"/>
        <w:jc w:val="both"/>
        <w:rPr>
          <w:color w:val="000000"/>
          <w:sz w:val="22"/>
          <w:szCs w:val="22"/>
        </w:rPr>
      </w:pPr>
    </w:p>
    <w:p w14:paraId="06D47C96" w14:textId="77777777" w:rsidR="001510DA" w:rsidRPr="00281916" w:rsidRDefault="001510DA" w:rsidP="001510DA">
      <w:pPr>
        <w:pStyle w:val="Normal1"/>
        <w:ind w:left="720"/>
        <w:jc w:val="both"/>
        <w:rPr>
          <w:sz w:val="22"/>
          <w:szCs w:val="22"/>
        </w:rPr>
      </w:pPr>
    </w:p>
    <w:p w14:paraId="20BC30C1" w14:textId="77777777" w:rsidR="001510DA" w:rsidRPr="00281916" w:rsidRDefault="001510DA" w:rsidP="001510DA">
      <w:pPr>
        <w:pStyle w:val="Normal1"/>
        <w:ind w:left="720"/>
        <w:jc w:val="both"/>
        <w:rPr>
          <w:sz w:val="22"/>
          <w:szCs w:val="22"/>
        </w:rPr>
      </w:pPr>
    </w:p>
    <w:p w14:paraId="6EA720AC" w14:textId="77777777" w:rsidR="001510DA" w:rsidRPr="00281916" w:rsidRDefault="001510DA" w:rsidP="001510DA">
      <w:pPr>
        <w:pStyle w:val="Normal1"/>
        <w:ind w:left="720"/>
        <w:jc w:val="both"/>
        <w:rPr>
          <w:sz w:val="22"/>
          <w:szCs w:val="22"/>
        </w:rPr>
      </w:pPr>
    </w:p>
    <w:p w14:paraId="1C9D480B" w14:textId="77777777" w:rsidR="001510DA" w:rsidRPr="00281916" w:rsidRDefault="001510DA" w:rsidP="001510DA">
      <w:pPr>
        <w:pStyle w:val="Normal1"/>
        <w:jc w:val="center"/>
        <w:rPr>
          <w:sz w:val="22"/>
          <w:szCs w:val="22"/>
        </w:rPr>
      </w:pPr>
      <w:r w:rsidRPr="00281916">
        <w:rPr>
          <w:sz w:val="22"/>
          <w:szCs w:val="22"/>
        </w:rPr>
        <w:t>References Furnished Upon Request</w:t>
      </w:r>
    </w:p>
    <w:sectPr w:rsidR="001510DA" w:rsidRPr="00281916">
      <w:pgSz w:w="12240" w:h="15840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88088F"/>
    <w:multiLevelType w:val="hybridMultilevel"/>
    <w:tmpl w:val="FB78F2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863655"/>
    <w:multiLevelType w:val="hybridMultilevel"/>
    <w:tmpl w:val="DC2AD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B0E54"/>
    <w:multiLevelType w:val="hybridMultilevel"/>
    <w:tmpl w:val="C4AC7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773097"/>
    <w:multiLevelType w:val="multilevel"/>
    <w:tmpl w:val="8C285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BB836B0"/>
    <w:multiLevelType w:val="hybridMultilevel"/>
    <w:tmpl w:val="97BC82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358427E"/>
    <w:multiLevelType w:val="hybridMultilevel"/>
    <w:tmpl w:val="79B69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556859"/>
    <w:multiLevelType w:val="hybridMultilevel"/>
    <w:tmpl w:val="C5B2E280"/>
    <w:lvl w:ilvl="0" w:tplc="ABCAD5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769756">
    <w:abstractNumId w:val="0"/>
  </w:num>
  <w:num w:numId="2" w16cid:durableId="1817798536">
    <w:abstractNumId w:val="1"/>
  </w:num>
  <w:num w:numId="3" w16cid:durableId="1287850616">
    <w:abstractNumId w:val="2"/>
  </w:num>
  <w:num w:numId="4" w16cid:durableId="336424946">
    <w:abstractNumId w:val="3"/>
  </w:num>
  <w:num w:numId="5" w16cid:durableId="942879676">
    <w:abstractNumId w:val="4"/>
  </w:num>
  <w:num w:numId="6" w16cid:durableId="1646231049">
    <w:abstractNumId w:val="5"/>
  </w:num>
  <w:num w:numId="7" w16cid:durableId="855382301">
    <w:abstractNumId w:val="9"/>
  </w:num>
  <w:num w:numId="8" w16cid:durableId="1244072747">
    <w:abstractNumId w:val="10"/>
  </w:num>
  <w:num w:numId="9" w16cid:durableId="655571879">
    <w:abstractNumId w:val="8"/>
  </w:num>
  <w:num w:numId="10" w16cid:durableId="1402361685">
    <w:abstractNumId w:val="6"/>
  </w:num>
  <w:num w:numId="11" w16cid:durableId="901990969">
    <w:abstractNumId w:val="7"/>
  </w:num>
  <w:num w:numId="12" w16cid:durableId="1248272362">
    <w:abstractNumId w:val="12"/>
  </w:num>
  <w:num w:numId="13" w16cid:durableId="35253980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0A20"/>
    <w:rsid w:val="00056A49"/>
    <w:rsid w:val="0012555E"/>
    <w:rsid w:val="0012613A"/>
    <w:rsid w:val="001510DA"/>
    <w:rsid w:val="001F198A"/>
    <w:rsid w:val="002250DD"/>
    <w:rsid w:val="00233B36"/>
    <w:rsid w:val="00281916"/>
    <w:rsid w:val="002A2E58"/>
    <w:rsid w:val="002D322A"/>
    <w:rsid w:val="002D571E"/>
    <w:rsid w:val="002E762E"/>
    <w:rsid w:val="00366F9B"/>
    <w:rsid w:val="003C3A94"/>
    <w:rsid w:val="003F704F"/>
    <w:rsid w:val="00466FA8"/>
    <w:rsid w:val="0047555E"/>
    <w:rsid w:val="004D2438"/>
    <w:rsid w:val="004F3A25"/>
    <w:rsid w:val="0052419E"/>
    <w:rsid w:val="005B3B86"/>
    <w:rsid w:val="006048A5"/>
    <w:rsid w:val="00643C13"/>
    <w:rsid w:val="006C70DD"/>
    <w:rsid w:val="0077641B"/>
    <w:rsid w:val="008333C4"/>
    <w:rsid w:val="00892AC9"/>
    <w:rsid w:val="008E2DA5"/>
    <w:rsid w:val="008E409D"/>
    <w:rsid w:val="009E5C73"/>
    <w:rsid w:val="00A26A9D"/>
    <w:rsid w:val="00A61246"/>
    <w:rsid w:val="00AD2F02"/>
    <w:rsid w:val="00B5393A"/>
    <w:rsid w:val="00BA4E0B"/>
    <w:rsid w:val="00BB0A4E"/>
    <w:rsid w:val="00BB2D6D"/>
    <w:rsid w:val="00BB69E0"/>
    <w:rsid w:val="00BC7755"/>
    <w:rsid w:val="00BF0A20"/>
    <w:rsid w:val="00C0377B"/>
    <w:rsid w:val="00C72938"/>
    <w:rsid w:val="00CD4952"/>
    <w:rsid w:val="00DE0D7B"/>
    <w:rsid w:val="00DE7CFF"/>
    <w:rsid w:val="00E36A63"/>
    <w:rsid w:val="00E931F2"/>
    <w:rsid w:val="00F04ED4"/>
    <w:rsid w:val="00F54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15F065E"/>
  <w15:chartTrackingRefBased/>
  <w15:docId w15:val="{4015D794-DFD4-47E9-9AFF-DB7CE7E84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uppressAutoHyphens/>
    </w:pPr>
    <w:rPr>
      <w:sz w:val="24"/>
      <w:szCs w:val="24"/>
      <w:lang w:eastAsia="ar-SA"/>
    </w:rPr>
  </w:style>
  <w:style w:type="paragraph" w:styleId="Heading1">
    <w:name w:val="heading 1"/>
    <w:next w:val="BodyText"/>
    <w:qFormat/>
    <w:pPr>
      <w:keepNext/>
      <w:keepLines/>
      <w:widowControl w:val="0"/>
      <w:numPr>
        <w:numId w:val="1"/>
      </w:numPr>
      <w:suppressAutoHyphens/>
      <w:spacing w:before="480" w:after="120"/>
      <w:outlineLvl w:val="0"/>
    </w:pPr>
    <w:rPr>
      <w:b/>
      <w:color w:val="000000"/>
      <w:sz w:val="48"/>
      <w:szCs w:val="48"/>
      <w:lang w:eastAsia="ar-SA"/>
    </w:rPr>
  </w:style>
  <w:style w:type="paragraph" w:styleId="Heading2">
    <w:name w:val="heading 2"/>
    <w:next w:val="BodyText"/>
    <w:qFormat/>
    <w:pPr>
      <w:keepNext/>
      <w:keepLines/>
      <w:widowControl w:val="0"/>
      <w:numPr>
        <w:ilvl w:val="1"/>
        <w:numId w:val="1"/>
      </w:numPr>
      <w:suppressAutoHyphens/>
      <w:spacing w:before="360" w:after="80"/>
      <w:outlineLvl w:val="1"/>
    </w:pPr>
    <w:rPr>
      <w:b/>
      <w:color w:val="000000"/>
      <w:sz w:val="36"/>
      <w:szCs w:val="36"/>
      <w:lang w:eastAsia="ar-SA"/>
    </w:rPr>
  </w:style>
  <w:style w:type="paragraph" w:styleId="Heading3">
    <w:name w:val="heading 3"/>
    <w:next w:val="BodyText"/>
    <w:qFormat/>
    <w:pPr>
      <w:keepNext/>
      <w:keepLines/>
      <w:widowControl w:val="0"/>
      <w:numPr>
        <w:ilvl w:val="2"/>
        <w:numId w:val="1"/>
      </w:numPr>
      <w:suppressAutoHyphens/>
      <w:spacing w:before="280" w:after="80"/>
      <w:outlineLvl w:val="2"/>
    </w:pPr>
    <w:rPr>
      <w:b/>
      <w:color w:val="000000"/>
      <w:sz w:val="28"/>
      <w:szCs w:val="28"/>
      <w:lang w:eastAsia="ar-SA"/>
    </w:rPr>
  </w:style>
  <w:style w:type="paragraph" w:styleId="Heading4">
    <w:name w:val="heading 4"/>
    <w:next w:val="BodyText"/>
    <w:qFormat/>
    <w:pPr>
      <w:keepNext/>
      <w:keepLines/>
      <w:widowControl w:val="0"/>
      <w:numPr>
        <w:ilvl w:val="3"/>
        <w:numId w:val="1"/>
      </w:numPr>
      <w:suppressAutoHyphens/>
      <w:spacing w:before="240" w:after="40"/>
      <w:outlineLvl w:val="3"/>
    </w:pPr>
    <w:rPr>
      <w:b/>
      <w:color w:val="000000"/>
      <w:sz w:val="24"/>
      <w:szCs w:val="24"/>
      <w:lang w:eastAsia="ar-SA"/>
    </w:rPr>
  </w:style>
  <w:style w:type="paragraph" w:styleId="Heading5">
    <w:name w:val="heading 5"/>
    <w:next w:val="BodyText"/>
    <w:qFormat/>
    <w:pPr>
      <w:keepNext/>
      <w:keepLines/>
      <w:widowControl w:val="0"/>
      <w:numPr>
        <w:ilvl w:val="4"/>
        <w:numId w:val="1"/>
      </w:numPr>
      <w:suppressAutoHyphens/>
      <w:spacing w:before="220" w:after="40"/>
      <w:outlineLvl w:val="4"/>
    </w:pPr>
    <w:rPr>
      <w:b/>
      <w:color w:val="000000"/>
      <w:sz w:val="22"/>
      <w:szCs w:val="22"/>
      <w:lang w:eastAsia="ar-SA"/>
    </w:rPr>
  </w:style>
  <w:style w:type="paragraph" w:styleId="Heading6">
    <w:name w:val="heading 6"/>
    <w:next w:val="BodyText"/>
    <w:qFormat/>
    <w:pPr>
      <w:keepNext/>
      <w:keepLines/>
      <w:widowControl w:val="0"/>
      <w:numPr>
        <w:ilvl w:val="5"/>
        <w:numId w:val="1"/>
      </w:numPr>
      <w:suppressAutoHyphens/>
      <w:spacing w:before="200" w:after="40"/>
      <w:outlineLvl w:val="5"/>
    </w:pPr>
    <w:rPr>
      <w:b/>
      <w:color w:val="00000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Arial" w:hAnsi="Arial" w:cs="Arial"/>
    </w:rPr>
  </w:style>
  <w:style w:type="character" w:customStyle="1" w:styleId="WW8Num3z0">
    <w:name w:val="WW8Num3z0"/>
    <w:rPr>
      <w:rFonts w:ascii="Arial" w:hAnsi="Arial" w:cs="Arial"/>
    </w:rPr>
  </w:style>
  <w:style w:type="character" w:customStyle="1" w:styleId="WW8Num4z0">
    <w:name w:val="WW8Num4z0"/>
    <w:rPr>
      <w:rFonts w:ascii="Arial" w:hAnsi="Arial" w:cs="Arial"/>
    </w:rPr>
  </w:style>
  <w:style w:type="character" w:customStyle="1" w:styleId="WW8Num5z0">
    <w:name w:val="WW8Num5z0"/>
    <w:rPr>
      <w:rFonts w:ascii="Arial" w:hAnsi="Arial" w:cs="Arial"/>
    </w:rPr>
  </w:style>
  <w:style w:type="character" w:customStyle="1" w:styleId="ListLabel1">
    <w:name w:val="ListLabel 1"/>
    <w:rPr>
      <w:rFonts w:eastAsia="Arial" w:cs="Arial"/>
    </w:rPr>
  </w:style>
  <w:style w:type="character" w:customStyle="1" w:styleId="ListLabel2">
    <w:name w:val="ListLabel 2"/>
    <w:rPr>
      <w:u w:val="none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Index">
    <w:name w:val="Index"/>
    <w:basedOn w:val="Normal"/>
    <w:pPr>
      <w:suppressLineNumbers/>
    </w:pPr>
    <w:rPr>
      <w:rFonts w:cs="Lucida Sans"/>
    </w:rPr>
  </w:style>
  <w:style w:type="paragraph" w:customStyle="1" w:styleId="Normal1">
    <w:name w:val="Normal1"/>
    <w:pPr>
      <w:suppressAutoHyphens/>
    </w:pPr>
    <w:rPr>
      <w:sz w:val="24"/>
      <w:szCs w:val="24"/>
      <w:lang w:eastAsia="ar-SA"/>
    </w:rPr>
  </w:style>
  <w:style w:type="paragraph" w:styleId="Title">
    <w:name w:val="Title"/>
    <w:basedOn w:val="Normal1"/>
    <w:next w:val="Subtitle"/>
    <w:qFormat/>
    <w:pPr>
      <w:keepNext/>
      <w:keepLines/>
      <w:spacing w:before="480" w:after="120"/>
    </w:pPr>
    <w:rPr>
      <w:b/>
      <w:bCs/>
      <w:sz w:val="72"/>
      <w:szCs w:val="72"/>
    </w:rPr>
  </w:style>
  <w:style w:type="paragraph" w:styleId="Subtitle">
    <w:name w:val="Subtitle"/>
    <w:basedOn w:val="Normal1"/>
    <w:next w:val="BodyText"/>
    <w:qFormat/>
    <w:pPr>
      <w:keepNext/>
      <w:keepLines/>
      <w:spacing w:before="360" w:after="80"/>
    </w:pPr>
    <w:rPr>
      <w:rFonts w:ascii="Georgia" w:eastAsia="Georgia" w:hAnsi="Georgia" w:cs="Georgia"/>
      <w:i/>
      <w:iCs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5B3B86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B3B8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5241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0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0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2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9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3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8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65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5D3E80-5776-2A42-8BE1-B9FD418A5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Links>
    <vt:vector size="6" baseType="variant">
      <vt:variant>
        <vt:i4>4325413</vt:i4>
      </vt:variant>
      <vt:variant>
        <vt:i4>0</vt:i4>
      </vt:variant>
      <vt:variant>
        <vt:i4>0</vt:i4>
      </vt:variant>
      <vt:variant>
        <vt:i4>5</vt:i4>
      </vt:variant>
      <vt:variant>
        <vt:lpwstr>mailto:dashabrown7@gmail.com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Gupta</dc:creator>
  <cp:keywords/>
  <cp:lastModifiedBy>Kawone Hewlin</cp:lastModifiedBy>
  <cp:revision>7</cp:revision>
  <cp:lastPrinted>1900-01-01T05:00:00Z</cp:lastPrinted>
  <dcterms:created xsi:type="dcterms:W3CDTF">2019-03-21T21:58:00Z</dcterms:created>
  <dcterms:modified xsi:type="dcterms:W3CDTF">2022-07-25T02:54:00Z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